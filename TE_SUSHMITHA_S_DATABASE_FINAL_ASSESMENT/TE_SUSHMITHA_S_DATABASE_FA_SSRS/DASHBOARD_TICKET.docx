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10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43"/>
        <w:gridCol w:w="6070"/>
        <w:gridCol w:w="209"/>
        <w:gridCol w:w="170"/>
        <w:gridCol w:w="99"/>
        <w:gridCol w:w="7649"/>
        <w:gridCol w:w="130"/>
        <w:gridCol w:w="1309"/>
        <w:gridCol w:w="166"/>
      </w:tblGrid>
      <w:tr>
        <w:trPr>
          <w:trHeight w:val="99" w:hRule="atLeast"/>
        </w:trPr>
        <w:tc>
          <w:tcPr>
            <w:tcW w:w="2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0" w:hRule="atLeast"/>
        </w:trPr>
        <w:tc>
          <w:tcPr>
            <w:tcW w:w="2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70" w:type="dxa"/>
            <w:v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3854452" cy="3841751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3854452" cy="384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  <w:hMerge w:val="restart"/>
            <w:v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5029200" cy="3841751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5029200" cy="384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4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680" w:hRule="atLeast"/>
        </w:trPr>
        <w:tc>
          <w:tcPr>
            <w:tcW w:w="2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70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4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</w:tblGrid>
            <w:tr>
              <w:trPr>
                <w:trHeight w:val="160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3 - MARCH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4 - APRIL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5 - MAY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6 - JUNE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7 - JULY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0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219" w:hRule="atLeast"/>
        </w:trPr>
        <w:tc>
          <w:tcPr>
            <w:tcW w:w="2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70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4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560" w:hRule="atLeast"/>
        </w:trPr>
        <w:tc>
          <w:tcPr>
            <w:tcW w:w="2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70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4095753" cy="4165604"/>
                  <wp:docPr id="4" name="img5.png"/>
                  <a:graphic>
                    <a:graphicData uri="http://schemas.openxmlformats.org/drawingml/2006/picture">
                      <pic:pic>
                        <pic:nvPicPr>
                          <pic:cNvPr id="5" name="img5.png"/>
                          <pic:cNvPicPr/>
                        </pic:nvPicPr>
                        <pic:blipFill>
                          <a:blip r:embed="rId8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4095753" cy="4165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4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4940302" cy="4165604"/>
                  <wp:docPr id="6" name="img6.png"/>
                  <a:graphic>
                    <a:graphicData uri="http://schemas.openxmlformats.org/drawingml/2006/picture">
                      <pic:pic>
                        <pic:nvPicPr>
                          <pic:cNvPr id="7" name="img6.png"/>
                          <pic:cNvPicPr/>
                        </pic:nvPicPr>
                        <pic:blipFill>
                          <a:blip r:embed="rId9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4940302" cy="4165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3" w:hRule="atLeast"/>
        </w:trPr>
        <w:tc>
          <w:tcPr>
            <w:tcW w:w="2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8929" w:h="15839" w:orient="landscape"/>
      <w:pgMar w:top="1440" w:right="1440" w:bottom="1440" w:left="1440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553"/>
      <w:gridCol w:w="3479"/>
      <w:gridCol w:w="4459"/>
      <w:gridCol w:w="1890"/>
      <w:gridCol w:w="3666"/>
    </w:tblGrid>
    <w:tr>
      <w:trPr/>
      <w:tc>
        <w:tcPr>
          <w:tcW w:w="25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66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5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7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830"/>
          </w:tblGrid>
          <w:tr>
            <w:trPr>
              <w:trHeight w:val="511" w:hRule="atLeast"/>
            </w:trPr>
            <w:tc>
              <w:tcPr>
                <w:tcW w:w="983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b/>
                    <w:color w:val="000000"/>
                    <w:sz w:val="44"/>
                  </w:rPr>
                  <w:t xml:space="preserve">DASHBOARD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45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66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5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5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459"/>
          </w:tblGrid>
          <w:tr>
            <w:trPr>
              <w:trHeight w:val="282" w:hRule="atLeast"/>
            </w:trPr>
            <w:tc>
              <w:tcPr>
                <w:tcW w:w="445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4"/>
                  </w:rPr>
                  <w:t xml:space="preserve">CINEMA TICKET ANALYSIS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66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5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666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image" Target="/word/media/img5.png" Id="rId8" /><Relationship Type="http://schemas.openxmlformats.org/officeDocument/2006/relationships/image" Target="/word/media/img6.png" Id="rId9" /><Relationship Type="http://schemas.openxmlformats.org/officeDocument/2006/relationships/numbering" Target="/word/numbering.xml" Id="rId11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Report1</dc:title>
</cp:coreProperties>
</file>