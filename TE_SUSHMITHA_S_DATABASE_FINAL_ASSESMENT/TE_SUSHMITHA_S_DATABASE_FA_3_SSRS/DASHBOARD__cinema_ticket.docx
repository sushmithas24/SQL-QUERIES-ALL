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3"/>
        <w:gridCol w:w="170"/>
        <w:gridCol w:w="6300"/>
        <w:gridCol w:w="39"/>
        <w:gridCol w:w="39"/>
        <w:gridCol w:w="7739"/>
        <w:gridCol w:w="80"/>
        <w:gridCol w:w="1440"/>
        <w:gridCol w:w="296"/>
      </w:tblGrid>
      <w:tr>
        <w:trPr>
          <w:trHeight w:val="99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0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00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000500" cy="3841751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000500" cy="384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991097" cy="3841751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991097" cy="384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80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0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160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3 - MARCH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4 - APRIL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5 - MAY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6 - JUNE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7 - JULY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19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00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60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133847" cy="4165604"/>
                  <wp:docPr id="4" name="img5.png"/>
                  <a:graphic>
                    <a:graphicData uri="http://schemas.openxmlformats.org/drawingml/2006/picture">
                      <pic:pic>
                        <pic:nvPicPr>
                          <pic:cNvPr id="5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133847" cy="416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3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914900" cy="4165604"/>
                  <wp:docPr id="6" name="img6.png"/>
                  <a:graphic>
                    <a:graphicData uri="http://schemas.openxmlformats.org/drawingml/2006/picture">
                      <pic:pic>
                        <pic:nvPicPr>
                          <pic:cNvPr id="7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914900" cy="416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63" w:hRule="atLeast"/>
        </w:trPr>
        <w:tc>
          <w:tcPr>
            <w:tcW w:w="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7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9059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553"/>
      <w:gridCol w:w="3479"/>
      <w:gridCol w:w="4459"/>
      <w:gridCol w:w="1890"/>
      <w:gridCol w:w="3796"/>
    </w:tblGrid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830"/>
          </w:tblGrid>
          <w:tr>
            <w:trPr>
              <w:trHeight w:val="511" w:hRule="atLeast"/>
            </w:trPr>
            <w:tc>
              <w:tcPr>
                <w:tcW w:w="98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44"/>
                  </w:rPr>
                  <w:t xml:space="preserve">DASHBOARD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45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79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59"/>
          </w:tblGrid>
          <w:tr>
            <w:trPr>
              <w:trHeight w:val="282" w:hRule="atLeast"/>
            </w:trPr>
            <w:tc>
              <w:tcPr>
                <w:tcW w:w="44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4"/>
                  </w:rPr>
                  <w:t xml:space="preserve">CINEMA TICKET ANALYSIS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5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DASHBOARD</dc:title>
</cp:coreProperties>
</file>