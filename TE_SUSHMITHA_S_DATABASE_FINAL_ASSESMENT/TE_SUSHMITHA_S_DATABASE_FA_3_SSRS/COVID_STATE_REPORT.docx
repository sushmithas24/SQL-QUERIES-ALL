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6740"/>
        <w:gridCol w:w="5779"/>
      </w:tblGrid>
      <w:tr>
        <w:trPr>
          <w:trHeight w:val="21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4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99"/>
              <w:gridCol w:w="2150"/>
              <w:gridCol w:w="2690"/>
            </w:tblGrid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8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Provider Name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8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Total Discharges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8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Average Covered Charges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MEDICAL CENTER SOUTH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15280.28571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JACKSON HOSPITAL &amp; CLINIC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12631.5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STRINGFELLOW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19866.81818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HUNTSVILLE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19069.25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VINCENT'S BIRMINGHAM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9433.133333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NORTHEAST ALABAMA REGIONAL MED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10195.75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 C H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14925.73684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MOBILE INFIRMARY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12466.23333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VAUGHAN REG MED CENTER PARKWAY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21448.5625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BROOKWOOD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38751.15789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174068.427783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WASHINGTON REGIONAL MED CTR AT NORTH HILLS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23644.5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 INFIRMARY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12481.12727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WHITE COUNTY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11495.7619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UAMS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12986.34848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BERNARDS MEDICAL CTR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6843.214286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NW ARKANSAS HOSPITALS, LLC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21939.41667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JOSEPHS MERCY HEALTH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15816.78571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CONWAY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11108.26667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HEALTH MEDICAL CENTER NORTH LITTLE ROCK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15286.35294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CRITTENDEN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13409.30769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SPARKS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11363.25714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JEFFERSON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22625.5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 SOUTH ARKANSAS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14006.8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HEALTH MEDICAL CENTER-LITTLE ROCK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19417.09836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NEA BAPTIST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15081.61111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HEALTH MEDICAL CENTER-LITTLE ROCK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237205.348226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30560.35714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CHANDLER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25975.31818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SCOTTSDALE HEALTHCARE-OSBORN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28681.4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BOSWELL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26217.54054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ARIZONA MEDICAL CTR-UNIVERSIT,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21010.42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DESERT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23595.1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NORTHWEST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25459.92308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BAYWOOD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24186.68966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THUNDERBIRD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22956.3913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DEL E WEBB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25646.5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ARROWHEAD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17980.16667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WESTERN ARIZONA REGIONAL MEDICAL CTR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44886.47059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MAYO CLINIC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23230.57143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18979.93333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ESTRELLA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24143.27273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GILBERT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31924.57143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MOUNTAIN VISTA MEDICAL CENTER, LP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25246.8125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GOOD SAMARITAN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19315.33333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TUCSON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16239.31579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CARONDELET ST  MARYS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24976.66667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CARONDELET ST JOSEPHS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15574.17647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YUMA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15103.7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C LINCOLN NORTH MOUNTAIN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22495.41176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CASA GRANDE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13744.58333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CHANDLER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34949.81818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BOSWELL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22844.62745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ARIZONA MEDICAL CTR-UNIVERSIT,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14653.76923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DESERT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20359.34375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HAVASU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19673.53846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NORTHWEST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21037.09091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BAYWOOD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23200.30909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THUNDERBIRD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22595.35714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DEL E WEBB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24657.38298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21016.15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ESTRELLA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30822.875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MOUNTAIN VISTA MEDICAL CENTER, LP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22995.31579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BANNER GATEWAY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25432.35714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872368.56105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PENINSULA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36568.66667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QUEEN OF THE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62162.94118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SUTTER AMADOR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25807.91667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39286.0303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RIVERSIDE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42949.44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PARADISE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22600.25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CALIFORNIA SAN DIEGO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21458.44737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GROSSMONT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32525.59091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OROVILLE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23395.3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BAKERSFIELD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35653.9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SANTA CLARA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25993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ENLOE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32306.25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LAC/OLIVE VIEW-UCLA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ALTA BATES SUMMIT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48922.57143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CALIFORNIA PACIFIC MEDICAL CTR-PACIFIC CAMPUS HOSP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ANTELOPE VALLEY HOSPITAL MED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16505.9375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KAWEAH DELTA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24414.61905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COMMUNITY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23703.27451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SCRIPPS 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36607.26471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DOCTORS MEDICAL CENTER-SAN PABLO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40608.81818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37610.91667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JOSEPHS MED CENTER OF STOCKTON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49512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AGNES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23877.38889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ANTONIO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30666.09091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WHITE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33149.53333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FRANCIS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31169.38462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MARIAN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36570.72727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SUTTER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47019.07143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TEMPLE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28655.82143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SANTA MONICA - UCLA MED CTR &amp; ORTHOPAEDIC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43537.57143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PALOMAR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30775.61538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NORTHRIDGE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45041.35135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ADVENTIST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18528.07143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VERDUGO HILLS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24476.57143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REGIONAL MEDICAL CENTER OF SAN JOSE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88278.57143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VALLEY PRESBYTERIAN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21335.18182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TRI-CITY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20138.34615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BERNARDINE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30261.07143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GABRIEL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34286.33333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RIDEOUT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33736.47368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HOLLYWOOD COMMUNITY HOSPITAL OF HOLLYWOOD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13822.33333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COMMUNITY HOSPITAL OF THE MONTEREY PENINSULA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30041.38889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JUDE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40437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PRESBYTERIAN INTERCOMMUNITY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46140.5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SANTA ROSA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38908.55556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EMANUEL MEDICAL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46767.65217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MUIR MEDICAL CENTER - WALNUT CREEK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63655.30435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27576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WASHINGTON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83878.08333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PALMDALE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EAST VALLEY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25531.18182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COAST PLAZA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12130.5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SHARP CHULA VISTA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52178.4375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HOAG MEMORIAL HOSPITAL PRESBYTERIAN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21392.96296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AHMC ANAHEIM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28685.5625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FRANCISCO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51926.13636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POMONA VALLEY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59081.92308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SAINT JOSEPH MEDICAL CTR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49354.23077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SIMI VALLEY HOSPITAL &amp; HEALTH CARE SERVICES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31914.72222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METHODIST HOSPITAL OF SOUTHERN CA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37131.13889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GLENDALE ADVENTIST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40691.07143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DOMINICAN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50795.5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DESERT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44451.16667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RONALD REAGAN UCLA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49462.8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PACIFIC HOSPITAL OF LONG BEACH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30177.63636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HOLY CROSS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61504.6875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MEDICAL CENTER REDDING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38852.64706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RIVERSIDE COUNTY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32544.69231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38630.0625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42243.54545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UKIAH VALLEY MEDICAL CENTER/HOSPITAL 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26675.45455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ALTA BATES SUMMIT MEDICAL CENTER - ALTA BATES CAMP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46361.14286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SUTTER ROSEVILLE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20519.08333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ALAMEDA COUNTY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19854.6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SCRIPPS MEMORIAL HOSPITAL LA JOLLA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37302.33333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LOMA LINDA UNIVERSITY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37427.53125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CORONA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24560.61905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SALINAS VALLEY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26568.5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LODI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54367.91667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CALIFORNIA IRVINE MED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66329.78947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BEVERLY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19368.42857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TORRANCE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30008.36364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LITTLE COMPANY OF MARY MED CTR TORRANCE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53886.375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MARIN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57571.8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PACIFICA HOSPITAL OF THE VALLEY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14319.66667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60966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CITRUS VALLEY MEDICAL CENTER-IC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21029.78261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HEMET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15832.3913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DOWNEY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41736.05556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COMMUNITY MEMORIAL HOSPITAL SAN BUENAVENTURA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26995.71429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SANTA BARBARA COTTAGE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30548.55556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 ANAHEIM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22859.0625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HUNTINGTON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34261.3125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STANFORD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67096.65909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31981.56522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UCSF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57219.61667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JOAQUIN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28403.34286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46109.18182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LONG BEACH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29150.03448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EDEN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53225.91429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MUIR MEDICAL CENTER - CONCORD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49359.75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SAN JUAN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39733.10256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SUTTER DELTA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38130.83333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LOS ROBLES HOSPITAL &amp;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43016.26087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LOS ALAMITOS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42516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34505.58824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MISSION HOSPITAL REGIONAL MED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50775.64286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EISENHOWER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48518.36585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LAKEWOOD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46895.8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DIMAS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27475.23077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METHODIST HOSPITAL OF SACRAMENTO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37408.16667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CALIFORNIA DAVIS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56040.94118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SADDLEBACK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31943.04167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JOHNS PLEASANT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45397.41667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HENRY MAYO NEWHALL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43728.66667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CEDARS-SINAI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89548.14894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EAST LOS ANGELES DOCTORS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26746.5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LOS ANGELES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16445.76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KECK HOSPITAL OF USC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48912.46875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SOUTHWEST HEALTHCARE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22456.09091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MISSION COMMUNITY HOSPITAL - PANORAMA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15138.09091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DESERT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WHITTIER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34225.61538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GARFIELD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54878.75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CENTINELA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29106.34783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OLYMPIA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54318.34615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WESTERN MEDICAL CENTER SANTA ANA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57127.63636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BROTMAN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39891.33333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SHERMAN OAKS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20141.09091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ALVARADO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21123.33333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MONTCLAIR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14587.22222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TARZANA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40317.18182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SILVER LAKE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21510.0625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SHASTA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34429.5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ROSE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44167.94118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RIVERSIDE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44335.66667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GROSSMONT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31562.84848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OROVILLE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16573.37838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ENLOE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27968.06667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ALTA BATES SUMMIT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38426.16667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ANTELOPE VALLEY HOSPITAL MED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COMMUNITY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26663.71429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SCRIPPS 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27533.36364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AGNES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24132.90909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SHARP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32700.84615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SUTTER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26036.61538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SANTA MONICA - UCLA MED CTR &amp; ORTHOPAEDIC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27060.08333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PALOMAR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22925.66667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GABRIEL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36658.46154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RIDEOUT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28523.63636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COMMUNITY HOSPITAL OF THE MONTEREY PENINSULA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27942.05882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JUDE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34904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MUIR MEDICAL CENTER - WALNUT CREEK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41581.63158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WASHINGTON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45287.07692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PALMDALE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25584.76923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SHARP CHULA VISTA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28644.42105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SAINT JOSEPH MEDICAL CTR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50222.08824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METHODIST HOSPITAL OF SOUTHERN CA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23796.48148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GLENDALE ADVENTIST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50667.83333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DOMINICAN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36039.5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34030.36364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ALTA BATES SUMMIT MEDICAL CENTER - ALTA BATES CAMP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36078.55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TORRANCE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27513.33333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LITTLE COMPANY OF MARY MED CTR TORRANCE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43602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CITRUS VALLEY MEDICAL CENTER-IC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19934.9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DOWNEY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38535.33333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 ANAHEIM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23108.5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HUNTINGTON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32693.15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29230.3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LONG BEACH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27286.96296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EDEN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33970.53333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MUIR MEDICAL CENTER - CONCORD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49825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LOS ROBLES HOSPITAL &amp;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30457.45455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MISSION HOSPITAL REGIONAL MED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26575.04348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FOUNTAIN VALLEY REGIONAL HOSPITAL &amp;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43090.41667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EISENHOWER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39510.69444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 PALMA INTERCOMMUNITY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16238.25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LAKEWOOD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36048.90909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CHINO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15767.68182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SADDLEBACK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24512.25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CEDARS-SINAI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52150.47541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TWIN CITIES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35017.71429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LOS ANGELES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16315.58333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ORANGE COAST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22308.36364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SOUTHWEST HEALTHCARE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15859.8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DESERT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22012.63636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CENTINELA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28945.33333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OLYMPIA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40861.4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SHERMAN OAKS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11500.09091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ALVARADO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23673.5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TARZANA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52165.17143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SHASTA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28560.42857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6786373.16378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COLORADO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12967.29412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MONTROSE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7573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EXEMPLA LUTHERAN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28809.92857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POUDRE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22806.63889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DENVER HEALTH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18585.13333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CENTURA HEALTH-ST MARY CORWIN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20358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CENTURA HEALTH-ST ANTHONY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35324.53846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PARKVIEW MEDICAL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19942.28125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HOSPITAL CENTRAL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22353.86047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MARYS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19283.85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COLORADO HOSPITAL ANSCHUTZ INPATIENT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36233.33333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CENTURA HEALTH-PENROSE ST FRANCIS HEALTH SERVICES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20562.11111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SWEDISH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32339.5098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 OF AURORA,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27974.43478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CENTURA HEALTH-LITTLETON ADVENTIST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32528.76471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 OF THE ROCKIES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COLORADO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17227.40909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EXEMPLA LUTHERAN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20075.75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412479.83791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HOSPITAL OF ST RAPHAEL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22590.04762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HOSPITAL &amp;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17264.13333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WATERBURY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24668.4359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STAMFORD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37331.52381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LAWRENCE &amp;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15207.46667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BRIDGEPORT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19315.05556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CHARLOTTE HUNGERFORD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7669.5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MARYS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15417.66667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MIDSTATE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13200.26316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GREENWICH HOSPITAL ASSOCIATION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18463.63158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MIDDLESEX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23355.92857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WINDHAM COMM MEM HOSP &amp; HATCH HOSP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11176.82353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YALE-NEW HAVEN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34547.44554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WILLIAM W BACKUS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12229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HARTFORD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18011.38889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MANCHESTER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12381.92308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14939.52381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BRISTOL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15053.69231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GRIFFIN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14944.90909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DANBURY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14825.53061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NORWALK HOSPITAL ASSOCIATION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18774.21739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HOSPITAL OF CENTRAL CONNECTICUT,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14229.21429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DEMPSEY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12566.27273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408163.59414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DC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GEORGE WASHINGTON UNIV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37208.53333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HOWARD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23516.37931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GEORGETOWN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34866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13591.8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UNITED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21676.125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WASHINGTON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23438.64286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154297.4805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CHRISTIANA CARE HEALTH SERVICES, INC.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13215.65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12633.92857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BAYHEALTH - KENT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14778.09524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BEEBE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19912.13333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60539.80714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SHANDS JACKSONVILLE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23523.05495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BETHESDA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26921.1087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ORLANDO HEALTH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27872.48696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21424.24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HOSPITAL OF MIAMI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33732.07273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MIAMI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53872.33333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LEE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16649.69231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BERT FISH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13603.75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HALIFAX HEALTH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16710.79167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NAPLES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17486.6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HOLMES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26095.39623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JACKSON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22029.36905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CITRUS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22239.64286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SACRED HEART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14381.44444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15182.3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PARRISH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17033.14286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SHORE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32035.67241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HEALTH CENTRAL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16811.34783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BAYFRONT MEDICAL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16970.81818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 SINAI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34881.03125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MANATEE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22718.21875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29716.5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BROWARD HEALTH BROWARD GENERAL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16708.03922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MEASE HOSPITAL DUNEDIN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16729.88235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MARTIN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24716.21875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DELAND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19412.27273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ZEPHYRHILLS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29486.6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CHARLOTTE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21897.83333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HIGHLANDS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16724.85714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PALM SPRINGS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15340.7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WINTER HAVEN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23001.24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HIALEAH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31226.45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WATERMAN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16683.97368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14331.69231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MUNROE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17927.68182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MORTON PLANT NORTH BAY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19247.54545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ANTHONY'S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18355.95652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17886.26316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VENICE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19190.06061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BROOKSVILLE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38223.11111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FISH MEMORIAL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15558.2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HOLY CROSS HOSPITAL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27733.5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18860.80702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METROPOLITAN HOSPITAL OF MIAMI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20118.54545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JFK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28602.23944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LEESBURG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16466.29412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BROWARD HEALTH NORTH BROWARD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17260.73684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SARASOTA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17378.13793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23734.69231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FLAGLER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18218.5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WUESTHOFF MEDICAL CENTER  ROCKLEDGE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15755.76316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20434.64706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 WALES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33914.05882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INDIAN RIVER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11873.46875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HEARTLAND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17295.81818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OSCEOLA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38420.46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SHANDS HOSPITAL AT THE UNIVERSITY OF FLORIDA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20772.69767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BAPTIST MEDICAL CENTER  BEACHES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20053.3125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FLAGLER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17019.27273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OKALOOSA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34064.16667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HOMESTEAD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25335.05556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MORTON PLANT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20514.94595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TAMPA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36583.28049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AVENTURA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28092.28986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FLORIDA BAPTIST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15761.58333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TALLAHASSEE MEMORIAL HEALTHCARE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18471.10345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HEART OF FLORIDA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27020.64286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MAYO CLINIC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14266.94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 CITY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24888.30769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LAKELAND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27634.23404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CENTRAL FLORIDA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22361.5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DOCTORS HOSPITAL OF SARASOTA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28601.15385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PLANTATION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36997.09524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BOCA RATON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18629.05556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FLORIDA HOSPITAL TAMPA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28285.47059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PALM BEACH GARDENS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24571.21429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CAPE CANAVERAL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15413.25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HOSPITAL JACKSONVILLE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37279.35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PETERSBURG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43414.5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LARKIN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26882.35294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CORAL GABLES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58547.0625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PALMETTO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33904.48485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NORTHWEST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31092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 OF TRINITY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34006.76471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FLORIDA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33397.86111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HOSPITAL OF TAMPA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20122.73333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KENDALL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32755.25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OCALA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31205.51515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BLAKE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38248.68421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SEBASTIAN RIVER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22216.13333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GULF COAST MEDICAL CENTER LEE MEM HEALTH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16932.92727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FORT WALTON BEACH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37627.26316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47067.25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ORANGE PARK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40265.25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WESTSIDE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25752.72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HOSPITAL PEMBROKE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27865.75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 FLORIDA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25741.19048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COLUMBIA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FAWCETT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30730.08571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NORTHSIDE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56027.17391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GULF COAST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27903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BRANDON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32849.38235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CAPE CORAL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14855.6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LAWNWOOD REGIONAL MEDICAL CENTER &amp; HEART INSTITUTE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37965.63415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LARGO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36494.59091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SEVEN RIVERS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20587.85714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CAPITAL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25853.41667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REGIONAL MEDICAL CENTER BAYONET POINT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30207.38462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DELRAY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38467.82143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BAY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32100.44444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LUCIE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32281.71429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OAK HILL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34585.8125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MEASE COUNTRYSIDE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18800.38235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WELLINGTON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21130.9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CORAL SPRINGS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17406.4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HOSPITAL WEST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36859.86957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WESTCHESTER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15226.45455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28235.78571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27981.10526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CLEVELAND CLINIC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21964.77778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VILLAGES REGIONAL HOSPITAL,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17953.86441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WUESTHOFF MEDICAL CENTER - MELBOURNE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17780.23077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CLOUD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24710.18182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VINCENT'S MEDICAL CENTER SOUTHSIDE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15771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3191433.74748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UPSON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15403.58333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SATILLA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14570.6875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NORTHSIDE HOSPITAL FORSYTH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22443.35714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22999.46667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PHOEBE PUTNEY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13205.8125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EMORY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17603.92647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NEWTON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13836.10526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CANDLER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17540.90909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SOUTHEAST GEORGIA HEALTH SYSTEM- BRUNSWICK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19251.33333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14746.2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NORTHEAST GEORGIA MEDICAL CENTER,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19679.78788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SPALDING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23050.94444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COLLEGE OF GA HOSPITALS AND CLINICS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22076.94118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WELLSTAR KENNESTONE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24007.67347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HEALTH UNIV MED CEN,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19416.63462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HOSPITAL - SAVANNAH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24065.90909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WALTON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16588.93333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FLOYD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19975.88462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17584.71429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HOUSTON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13094.65909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ATHENS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18182.90909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EAST GEORGIA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22181.10526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DEKALB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12676.875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EMORY UNIVERSITY HOSPITAL MIDTOWN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17779.92308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GRADY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22624.36957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JOSEPH'S HOSPITAL OF ATLANTA,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23507.83333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PIEDMONT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24658.82609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GWINNETT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16057.55556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ROCKDALE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13654.94118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TIFT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16519.78571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 OF CENTRAL GEORGIA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15128.40816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ATLANTA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31424.77273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GEORGIA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14654.61905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FAIRVIEW PARK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19818.05882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HOSPITAL,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12671.64516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WELLSTAR COBB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18420.6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OCONEE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13202.5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COLISEUM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20433.71429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SOUTHERN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18950.64516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REDMOND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20763.15385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DOCTORS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24049.18182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EMORY-ADVENTIST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10847.54545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WELLSTAR DOUGLAS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19674.64706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HENRY MEDICAL CENTER,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18975.25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EMORY EASTSIDE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22142.33333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FULTON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49426.88889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PIEDMONT FAYETTE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17996.25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FULTON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49009.5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DEKALB MEDICAL CENTER AT HILLANDALE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11825.38462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PIEDMONT NEWNAN HOSPITAL,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19820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988222.68556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64519.82251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163350.18204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55387.14787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2890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1886707.762276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526922.95591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243195.56425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440894.48976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405883.316907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562619.163613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300220.363655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52746.285608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 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10213.91489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HEALTH PARTNERS, MERCY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10665.92308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EMMA L BIXBY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12918.625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BRONSON METHODIST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14400.34146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PROVIDENCE HOSPITAL AND MEDICAL CENTERS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13219.07865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OAKWOOD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11831.14063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LAKELAND HOSPITAL, ST JOSEPH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9433.441176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SINAI-GRACE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13661.632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 MERCY OAKLAND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12156.46667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MIDMICHIGAN MEDICAL CENTER-GRATIOT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6958.384615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 MERCY PORT HURON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8251.307692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SPECTRUM HEALTH - BUTTERWORTH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11089.41346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MCLAREN BAY REGION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13743.675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MICHIGAN HEALTH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HENRY FORD MACOMB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9769.6625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HENRY FORD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22230.88393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MARQUETTE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7694.454545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MARY'S HEALTH CARE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11107.51515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HEALTH PARTNERS, HACKLEY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11099.66667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JOSEPH MERCY LIVINGSTON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16292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COVENANT MEDICAL CENTER,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15303.95161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HOLLAND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14579.58333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BRONSON BATTLE CREEK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9016.52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MARY'S OF MICHIGAN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17896.91429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CENTRAL MICHIGAN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10965.86667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BEAUMONT HOSPITAL, GROSSE POINTE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10591.55263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ALLEGIANCE HEALTH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16153.11628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MUNSON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15900.01852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MEMORIAL HOSPITAL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12492.03333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HARPER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19184.27778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NORTHERN MICHIGAN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13537.56522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BORGESS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16907.38235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WILLIAM BEAUMONT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16449.46429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HURLEY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16244.57692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MCLAREN FLINT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11818.82979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OAKWOOD ANNAPOLIS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10904.81579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HENRY FORD WYANDOTTE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9377.851064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BOTSFORD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10315.95745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 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14155.90385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13841.45794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MCLAREN - GREATER LANSING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17457.32432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OAKWOOD SOUTHSHORE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14418.14286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LAPEER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10789.66667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 MACOMB-OAKLAND HOSPITAL-MACOMB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12466.60759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GENESYS REGIONAL MEDICAL CENTER - HEALTH PARK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14443.21212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MCLAREN OAKLAND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11440.52941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PORT HURON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13850.4375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MIDMICHIGAN MEDICAL CENTER-MIDLAND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10353.64706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 CLEMENS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11336.59574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EDWARD W SPARROW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17956.97436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METRO HEALTH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15207.07143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GARDEN CITY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9665.257143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CRITTENTON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16074.19231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WILLIAM BEAUMONT HOSPITAL-TROY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15424.34921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OAKWOOD HERITAGE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12841.59091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DETROIT RECEIVING HOSPITAL &amp; UNIV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16924.17021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HENRY FORD WEST BLOOMFIELD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19804.23077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760740.165835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MEMORIAL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17658.36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ESSENTIA HEALTH ST MARY'S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11821.28125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HENNEPIN COUNTY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16822.94737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MAYO CLINIC - SAINT MARYS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17563.67708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CLOUD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12763.90476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UNITED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22945.03448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13032.21053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PARK NICOLLET METHODIST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8953.228571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ABBOTT NORTHWESTERN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24252.62921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18629.7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FAIRVIEW SOUTHDALE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MINNESOTA  MEDICAL CENTER, FAIRVIEW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23869.62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MAYO CLINIC HEALTH SYSTEM - MANKATO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7342.384615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REGIONS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22039.925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15040.40909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17472.53571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FAIRVIEW RIDGES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18654.63636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HEALTHEAST ST JOHN'S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16690.64286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303479.126886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SSM ST JOSEPH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16491.86207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HEARTLAND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14517.58333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BOTHWELL REGIONAL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10647.41667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MARYS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16491.63158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PHELPS COUNTY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16738.46667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 ST LOUIS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14660.75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JEFFERSON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9350.166667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RESEARCH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43172.72222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BARNES JEWISH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15385.09375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COX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12726.41379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CAPITAL REGION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10465.375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TRUMAN MEDICAL CENTER HOSPITAL HILL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10615.89286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JOHN'S REGIONAL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18818.05714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BOONE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14692.51724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PEMISCOT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9538.769231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MOBERLY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19504.71429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ANTHONY'S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11791.65957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SSM ST CLARE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17528.66667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21306.42105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SSM ST MARYS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17671.4186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CENTERPOINT MEDICAL CENTER OF INDEPENDENCE, LLC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32932.93548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KANSAS CITY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18629.6875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SSM DEPAUL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21091.5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LOUIS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17858.7619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MISSOURI BAPTIST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12483.05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SOUTHEAST MISSOURI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22413.25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MISSOURI DELTA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19253.53333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POPLAR BLUFF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20665.28571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FREEMAN HEALTH SYSTEM - FREEMAN WEST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15619.10714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LUKES HOSPITAL OF KANSAS CITY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26694.22667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MISSOURI HEALTH CARE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17487.52727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DES PERES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27310.08333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LIBERTY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11582.24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18601.55319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CHRISTIAN HOSPITAL NORTHEAST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16398.61194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20220.66667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 REGIONAL HEALTH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15373.64286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SSM ST JOSEPH HOSPITAL WEST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15279.43243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ALEXIUS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14834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LUKE'S EAST LEE'S SUMMIT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23271.85714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710116.550958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469569.619872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BILLINGS CLINIC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14363.75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BENEFIS HOSPITALS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12547.29167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 HEALTHCARE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11867.6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38778.64167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CAROLINAS MEDICAL CENTER-NORTHEAST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15385.85714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MISSION HOSPITAL AND ASHEVILLE SURGERY CE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13151.5974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HIGH POINT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16068.16667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SCOTLAND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16523.92857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WAYNE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12778.36842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RUTHERFORD HOSPITAL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14090.04762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FORSYTH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11578.67742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ROWAN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CENTRAL CAROLINA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17984.88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CLEVELAND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18810.46667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LENOIR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15321.61111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CAPE FEAR VALLEY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20116.13115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DUKE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26777.73684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GASTON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14633.57895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IREDELL MEMORIAL HOSPITAL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15702.5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PITT COUNTY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18723.18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ONSLOW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16195.58333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CAROLINA BAPTIST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24031.11111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SOUTHEASTERN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18341.90789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PRESBYTERIAN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18584.26923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NORTH CAROLINA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WILKES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10519.18182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COLUMBUS REGIONAL HEALTHCARE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17966.07143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WAKEMED, RALEIGH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21607.09091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ALAMANCE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BETSY JOHNSON REGIONAL 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12179.42424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MOSES H CONE MEMORIAL HOSPITAL,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13530.53333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CAROLINAS MED CENTER-MERCY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20870.15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SANDHILLS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20098.41667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HERITAGE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17623.48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CAROLINAS MEDICAL CENTER/BEHAV HEALTH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19612.7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REX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15471.6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FIRSTHEALTH MOORE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11839.71154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FRYE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23913.4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WILSON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17795.85714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 NORMAN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15547.5625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CAROLINA EAST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9245.941176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HANOVER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12028.98148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CARTERET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8631.647059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NASH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15320.88462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HALIFAX REGIONAL MEDICAL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DURHAM REGIONAL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11900.9375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PRESBYTERIAN HOSPITAL MATTHEWS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WAKEMED, CARY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19772.30435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702574.475285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SANFORD MEDICAL CENTER FARGO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11129.57143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ALTRU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7960.833333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19090.404763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BRYANLGH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17308.21053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21809.6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THE NEBRASKA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16340.75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ELIZABETH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16494.04545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13866.45455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CREIGHTON UNIVERSITY MEDICAL CENTER - SAINT JOSEPH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28204.57895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THE NEBRASKA METHODIST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12929.92308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ALEGENT HEALTH BERGAN MERCY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17714.5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FREMONT AREA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15821.13333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ALEGENT HEALTH IMMANUEL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18710.18182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ALEGENT HEALTH LAKESIDE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18077.53333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197276.91104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CONCORD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15363.26667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MARY HITCHCOCK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19756.53846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17007.36364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ELLIOT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12386.07407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WENTWORTH-DOUGLASS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18517.26087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SOUTHERN NH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14446.63636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EXETER HOSPITAL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18519.5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CATHOLIC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14059.15385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130055.79392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HACKENSACK UNIVERSITY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74985.78873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NEWARK BETH ISRAEL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59726.32143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PALISADES MEDICAL CTR-NY PRESBYTERIAN HEALTHCARE 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44009.57692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MARY'S HOSPITAL, PASSAIC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31680.3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HOLY NAME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29674.20833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CLARA MAASS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44231.44444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MEDICAL CENTER AT PRINCETON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23791.8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CAPE REGIONAL MEDICAL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19755.73333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30608.52459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COOPER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28824.20313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MORRISTOWN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29465.96226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CHRIST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50798.65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CHILTON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36969.85714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37953.18667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74320.81818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VIRTUA WEST JERSEY HOSPITALS BERLIN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35924.73913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ROBERT WOOD JOHNSON UNIVERSITY HOSPITAL AT RAHWAY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53509.96552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BAYONNE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97057.61538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TRINITAS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30796.72727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NEWTON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42116.16216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OUR LADY OF LOURDES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44770.51852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JERSEY HEALTHCARE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42333.38182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RIVERVIEW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44109.30435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ROBERT WOOD JOHNSON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48764.07813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RARITAN BAY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48850.75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HOBOKEN UNIVERSITY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28896.73684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COMMUNITY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35725.78049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ENGLEWOOD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31057.04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SHORE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43702.40909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SOMERSET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58052.86667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CLARE'S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33716.69565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OVERLOOK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53177.73832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OCEAN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36321.25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MOUNTAINSIDE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33448.83871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VIRTUA MEMORIAL HOSPITAL OF BURLINGTON COUNTY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42293.2439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LUKE'S WARREN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43333.86364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LOURDES MEDICAL CENTER OF BURLINGTON COUNTY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37202.41667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ATLANTICARE REGIONAL MEDICAL CENTER - CITY DIV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47392.25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JERSEY HEALTHCARE-ELMER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27179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PETER'S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66067.63158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JERSEY SHORE UNIVERSITY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52005.5098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LIBERTYHEALTH-JERSEY CITY MEDICAL CENTER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42568.39024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MONMOUTH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40424.33333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BARNABAS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71522.95139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UNDERWOOD -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48380.80769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EAST ORANGE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34449.09375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KIMBALL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41717.51852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KENNEDY UNIVERSITY HOSPITAL - STRATFORD DIV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43497.625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HOSPITAL OF SALEM COUNTY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28810.48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CAPITAL HEALTH SYSTEM-FULD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72743.86275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MICHAEL'S MEDICAL CENTER,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29342.88889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JFK MEDICAL CTR - ANTHONY M. YELENCSICS COMMUNITY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34826.15278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ROBERT WOOD JOHNSON UNIVERSITY HOSPITAL HAMILTON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36694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CENTRASTATE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28341.68966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BAYSHORE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33811.88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SOUTHERN OCEAN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33342.36364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HACKETTSTOWN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31209.73333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UMDNJ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27935.92157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2454222.58133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UNM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15178.5625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VINCENT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18249.6087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SAN JUAN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14574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LOVELACE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21750.06667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MEMORIAL MEDICAL CENTER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21872.78571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PRESBYTERIAN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19192.44444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110817.46802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RENOWN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26710.39535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SUNRISE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30942.3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VISTA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37182.08333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UMC OF SOUTHERN NEVADA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38656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ROSE DOMINICAN HOSPITAL - DE LIMA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27829.125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CARSON TAHOE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15070.46154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VALLEY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33907.11429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DESERT SPRINGS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36889.70833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MOUNTAINVIEW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36282.60976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SUMMERLIN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30850.79167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ROSE DOMINICAN HOSPITAL - SIENA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32094.0625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SPRING VALLEY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31043.22222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SOUTHERN HILLS HOSPITAL AND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37078.42857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CENTENNIAL HILLS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38310.09524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452846.3978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PENINSULA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17336.71429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KINGSTON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20792.95918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KALEIDA HEALTH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13343.85849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8690.851852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BRONX-LEBANON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11336.15909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OUR LADY OF LOURDES MEMORIAL HOSPITAL,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7256.333333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ALBANY MEDICAL CENTER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18670.31683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JAMAICA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10579.26923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YORK COMMUNITY HOSPITAL OF BROOKLYN, INC.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12939.88235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VASSAR BROTHERS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26581.72414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 SINAI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17702.20619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NASSAU UNIVERSITY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12283.05479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RICHMOND UNIVERSITY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20240.23077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SOUTHSIDE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19767.56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FAXTON-ST LUKE'S HEALTHCARE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12644.67742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HUNTINGTON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21394.76596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LUKE'S ROOSEVELT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31223.38095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YORK HOSPITAL MEDICAL CENTER OF QUEENS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19619.19792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BROOKLYN HOSPITAL CENTER AT DOWNTOWN CAMPUS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19311.38095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PETER'S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15187.84211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MONTEFIORE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33154.93333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LAWRENCE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15119.47619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YORK DOWNTOWN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13362.61538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34646.85185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SISTERS OF CHARITY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8644.411765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LINCOLN MEDICAL &amp; MENTAL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9114.128205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ARNOT OGDEN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12620.42857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YORK-PRESBYTERIAN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32054.96364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KENMORE 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9666.307692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OLEAN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5825.666667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NYACK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21415.17021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SHORE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34784.5625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PECONIC BAY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17547.70588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HOSPITAL,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13565.63636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LENOX HILL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38673.4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ROCHESTER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12392.86364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ORANGE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32040.51429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JACOBI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17001.14706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ELMHURST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10097.95652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BON SECOURS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26615.05263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MARY IMOGENE BASSETT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9233.275862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JOSEPH'S HOSPITAL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9671.695652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BROOKHAVEN MEMORIAL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33760.31481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ELLIS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11305.66667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SAMARITAN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16164.58333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 OF SUFFERN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26480.69231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STATEN ISLAND 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18234.50685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NORTHERN WESTCHESTER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15494.05882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EASTERN NIAGARA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5771.25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WINTHROP-UNIVERSITY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46938.43396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BETH ISRAEL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24943.53846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SAMARITAN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9727.916667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GLEN COVE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15315.625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FRANCIS HOSPITAL, ROSLYN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35213.88235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SOUND SHORE MEDICAL CENTER OF WESTSCHESTER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16131.525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JOHN T MATHER MEMORIAL HOSPITAL  OF PORT JEFFERSON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26914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 ST MARY'S HOSPITAL AND 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5770.727273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GLENS FALLS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9536.074074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FLUSHING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14767.78788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MAIMONIDES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33695.37838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LONG ISLAND JEWISH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28111.25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CONEY ISLAND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14650.52727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NASSAU COMMUNITIES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18443.16364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METROPOLITAN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7218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KINGSBROOK JEWISH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23712.41026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KINGS COUNTY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12788.5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CROUSE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14833.19565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BELLEVUE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13938.3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JOHN'S RIVERSIDE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13362.24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NYU HOSPITALS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109140.2279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ERIE COUNTY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12652.43478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WYCKOFF HEIGHTS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16635.85417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MASSENA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6329.307692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LONG BEACH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20074.84211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UNITY HOSPITAL OF ROCHESTER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5899.375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QUEENS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10829.89655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BROOKDALE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13519.1129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WESTCHESTER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37914.26087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AUBURN COMMUNITY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15584.55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YORK METHODIST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15185.76667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WOMAN'S CHRISTIAN ASSOCIATION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7536.205882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HARLEM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11525.5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 S U N Y HEALTH SCIENCE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21026.74419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ELIZABETH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11128.5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CHARLES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38525.33333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CHAMPLAIN VALLEY PHYSICIANS HOSPITAL MEDICAL CTR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13620.38462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22272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PHELPS MEMORIAL HOSPITAL ASSN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22420.70588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LUKE'S CORNWALL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22122.26316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HUDSON VALLEY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24950.08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PUTNAM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17450.2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10308.25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STRONG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19223.89706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26359.2381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WHITE PLAINS HOSPITAL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14727.36735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LUTHERAN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11286.98551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CAYUGA MEDICAL CENTER AT ITHACA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10351.3125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NEW YORK WESTCHESTER SQUARE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15462.52941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PLAINVIEW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20525.89796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JOSEPH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20005.66667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SOUTHAMPTON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19172.06667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 OF BROOKLYN ( DOWNSTATE )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13447.18421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FOREST HILLS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16731.32432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FRANKLIN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19929.47727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 CENTRAL BRONX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14319.85714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CATSKILL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13712.23077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 ( STONY BROOK )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65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27170.86154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UNITED HEALTH SERVICES HOSPITALS,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11229.4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JOHN'S EPISCOPAL HOSPITAL AT SOUTH SHORE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17992.45833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WOODHULL MEDICAL AND MENTAL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13681.88235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INTERFAITH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14979.38095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BARNABAS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15178.63158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CATHERINE OF SIENA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38777.76316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2128291.886946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 ANDERSON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11202.77778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20744.80233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RIVERSIDE METHODIST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16320.67347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SOUTHERN OHIO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16057.66667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LIMA MEMORIAL HEALTH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12606.5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 CARMEL ST ANN'S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JEWISH HOSPITAL, LLC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12651.3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GRANT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15018.02564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SUMMA HEALTH SYSTEMS HOSPITALS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21665.08696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FIRELANDS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13127.25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AKRON GENERAL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18948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MOUNT CARMEL HEALTH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12135.41176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GENESIS HEALTHCARE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10606.77778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PARMA COMMUNITY GENERAL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12771.52174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OF TOLEDO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22673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MIAMI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34653.575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31397.82857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HOLZER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9788.666667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TRUMBULL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24405.07692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 FAIRFIELD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15368.37931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METRO HEALTH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14572.24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ELIZABETH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13868.18605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RITA'S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13725.69697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TOLEDO HOSPITAL THE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28307.15152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7461.3125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FAIRFIELD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8346.478261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FLOWER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23320.16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UHHS RICHMOND HEIGHTS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17537.23077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ATRIUM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21598.56522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FAIRVIEW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20074.41379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ROBINSON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11510.38889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KETTERING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23548.96296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ST CHARLES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18276.45455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EUCLID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15404.6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AULTMAN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11869.82759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OHIO STATE UNIVERSITY HOSPITALS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92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20606.26087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SPRINGFIELD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14464.22581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LUKE'S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16708.11111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BLANCHARD VALLEY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15496.61905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 HEALTH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22124.175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HURON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17857.8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ST VINCENT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22587.42105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UHHS BEDFORD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13186.35714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MEDCENTRAL HEALTH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14167.83871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16577.18519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ASHTABULA COUNTY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14729.28571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GRANDVIEW HOSPITAL &amp;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18959.28571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GOOD SAMARITAN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21948.89474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UNIVERSITY HOSPITALS OF CLEVELAND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25884.58879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NORTHSIDE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18153.92857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MARYMOUNT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21032.06061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 POINTE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16729.15625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EMH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13575.07143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MARIETTA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14313.23077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AFFINITY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15106.76923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DOCTORS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18724.83333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SOUTHWEST GENERAL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16824.625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ADENA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10746.45455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CHRIST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16011.3913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15618.15625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BETHESDA NORTH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14902.28571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CLEVELAND CLINIC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40801.54268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UH GEAUGA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13063.27273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TRINITY MEDICAL CTR EAST&amp;TRINITY MEDICAL CTR WEST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8633.428571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LAKEWOOD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21739.3125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HILLCREST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19293.88889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HOSPITAL CLERMONT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12612.46154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KETTERING MEDICAL CENTER - SYCAMORE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24005.86667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ELIZABETH BOARDMAN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10826.61538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1189345.390509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HILLCREST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36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22269.02778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INTEGRIS BAPTIST REG HEALTH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10511.18182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NORMAN REGIONAL HEALTH SYSTEM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19615.23529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MERCY HEALTH CENTER,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18144.47059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MEDICAL CENTER OF SOUTHEASTERN OKLAHOMA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18388.30769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JANE PHILLIPS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12445.16667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MUSKOGEE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14458.05263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INTEGRIS BAPTIST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25807.7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DEACONESS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20318.90909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HARMON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5505.5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ANTHONY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41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13282.85366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COMANCHE COUNTY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14683.375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SAINT FRANCIS HOSPITAL,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87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14019.6092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O U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22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28116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MIDWEST REGIONAL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25639.66667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SOUTHWESTERN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15911.66667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CHOCTAW MEMORIAL HOSPITAL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5293.230769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INTEGRIS SOUTHWEST MEDICAL CENTER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24905.86957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ST JOHN MEDICAL CENTER, INC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79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191970"/>
                      <w:sz w:val="20"/>
                    </w:rPr>
                    <w:t xml:space="preserve">13223.29114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322539.114239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87649.3977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2363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1962628.756611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120107.89766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576114.013391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52634.88096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515572.37643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3028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2723692.6253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40490.523817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1286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718401.99294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VT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14469.54839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500950.949369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333491.943087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166560.627305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hMerge w:val="restart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215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nil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90" w:type="dxa"/>
                  <w:hMerge w:val="continue"/>
                  <w:tcBorders>
                    <w:top w:val="single" w:color="006400" w:sz="7"/>
                    <w:left w:val="nil" w:color="006400" w:sz="7"/>
                    <w:bottom w:val="single" w:color="006400" w:sz="7"/>
                    <w:right w:val="single" w:color="0064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899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215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690" w:type="dxa"/>
                  <w:tcBorders>
                    <w:top w:val="single" w:color="006400" w:sz="7"/>
                    <w:left w:val="single" w:color="006400" w:sz="7"/>
                    <w:bottom w:val="single" w:color="006400" w:sz="7"/>
                    <w:right w:val="single" w:color="006400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27511.09821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49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7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5683" w:h="15839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103"/>
      <w:gridCol w:w="4079"/>
      <w:gridCol w:w="620"/>
    </w:tblGrid>
    <w:tr>
      <w:trPr/>
      <w:tc>
        <w:tcPr>
          <w:tcW w:w="81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2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1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079"/>
          </w:tblGrid>
          <w:tr>
            <w:trPr>
              <w:trHeight w:val="682" w:hRule="atLeast"/>
            </w:trPr>
            <w:tc>
              <w:tcPr>
                <w:tcW w:w="40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of 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2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183"/>
      <w:gridCol w:w="5919"/>
      <w:gridCol w:w="139"/>
      <w:gridCol w:w="3260"/>
      <w:gridCol w:w="1300"/>
    </w:tblGrid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059"/>
          </w:tblGrid>
          <w:tr>
            <w:trPr>
              <w:trHeight w:val="572" w:hRule="atLeast"/>
            </w:trPr>
            <w:tc>
              <w:tcPr>
                <w:tcW w:w="60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32"/>
                  </w:rPr>
                  <w:t xml:space="preserve">COVID STATE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99"/>
          </w:tblGrid>
          <w:tr>
            <w:trPr>
              <w:trHeight w:val="282" w:hRule="atLeast"/>
            </w:trPr>
            <w:tc>
              <w:tcPr>
                <w:tcW w:w="339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Execution Time-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10/13/2022 10:31:32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6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COVID_GROUP_REPORT</dc:title>
</cp:coreProperties>
</file>